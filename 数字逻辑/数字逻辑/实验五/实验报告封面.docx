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21230" w14:textId="2B14FE62" w:rsidR="007E77ED" w:rsidRDefault="000A402F" w:rsidP="005A4324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C25D25" wp14:editId="33A8B7D6">
            <wp:simplePos x="0" y="0"/>
            <wp:positionH relativeFrom="column">
              <wp:posOffset>1982733</wp:posOffset>
            </wp:positionH>
            <wp:positionV relativeFrom="paragraph">
              <wp:posOffset>-300247</wp:posOffset>
            </wp:positionV>
            <wp:extent cx="3237611" cy="1065178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E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8FD29" wp14:editId="5FB6EEF3">
                <wp:simplePos x="0" y="0"/>
                <wp:positionH relativeFrom="column">
                  <wp:posOffset>373221</wp:posOffset>
                </wp:positionH>
                <wp:positionV relativeFrom="paragraph">
                  <wp:posOffset>-1170305</wp:posOffset>
                </wp:positionV>
                <wp:extent cx="19050" cy="3605213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4F54C2"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92.15pt" to="30.9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645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1590A" wp14:editId="4EE2F971">
                <wp:simplePos x="0" y="0"/>
                <wp:positionH relativeFrom="column">
                  <wp:posOffset>264084</wp:posOffset>
                </wp:positionH>
                <wp:positionV relativeFrom="paragraph">
                  <wp:posOffset>-1170306</wp:posOffset>
                </wp:positionV>
                <wp:extent cx="36576" cy="10687507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EABB4D" id="直接连接符 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-92.15pt" to="23.7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645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DCCF1" wp14:editId="500F8A1B">
                <wp:simplePos x="0" y="0"/>
                <wp:positionH relativeFrom="margin">
                  <wp:posOffset>-957555</wp:posOffset>
                </wp:positionH>
                <wp:positionV relativeFrom="paragraph">
                  <wp:posOffset>-1162990</wp:posOffset>
                </wp:positionV>
                <wp:extent cx="1133856" cy="10672877"/>
                <wp:effectExtent l="0" t="0" r="9525" b="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A4D2" w14:textId="77777777" w:rsidR="00142D2A" w:rsidRDefault="00142D2A" w:rsidP="00F6450E">
                            <w:pPr>
                              <w:pStyle w:val="14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 w:hint="eastAs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2</w:t>
                            </w:r>
                          </w:p>
                          <w:p w14:paraId="6DD40C48" w14:textId="77777777" w:rsidR="00142D2A" w:rsidRDefault="00142D2A" w:rsidP="00F6450E">
                            <w:pPr>
                              <w:pStyle w:val="14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0</w:t>
                            </w:r>
                          </w:p>
                          <w:p w14:paraId="36C3ECCA" w14:textId="77777777" w:rsidR="00142D2A" w:rsidRDefault="00142D2A" w:rsidP="00F6450E">
                            <w:pPr>
                              <w:pStyle w:val="14"/>
                              <w:jc w:val="center"/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F6450E"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2</w:t>
                            </w:r>
                          </w:p>
                          <w:p w14:paraId="7F21040E" w14:textId="74493375" w:rsidR="00142D2A" w:rsidRPr="00F6450E" w:rsidRDefault="000F3763" w:rsidP="00F6450E">
                            <w:pPr>
                              <w:pStyle w:val="14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Cambria" w:eastAsia="华文中宋" w:hAnsi="Cambria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DCCF1" id="矩形 16" o:spid="_x0000_s1026" style="position:absolute;left:0;text-align:left;margin-left:-75.4pt;margin-top:-91.55pt;width:89.3pt;height:84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" fillcolor="#2e74b5 [2404]" stroked="f" strokeweight="1pt">
                <v:textbox inset="14.4pt,,14.4pt">
                  <w:txbxContent>
                    <w:p w14:paraId="71E1A4D2" w14:textId="77777777" w:rsidR="00142D2A" w:rsidRDefault="00142D2A" w:rsidP="00F6450E">
                      <w:pPr>
                        <w:pStyle w:val="14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 w:hint="eastAs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2</w:t>
                      </w:r>
                    </w:p>
                    <w:p w14:paraId="6DD40C48" w14:textId="77777777" w:rsidR="00142D2A" w:rsidRDefault="00142D2A" w:rsidP="00F6450E">
                      <w:pPr>
                        <w:pStyle w:val="14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0</w:t>
                      </w:r>
                    </w:p>
                    <w:p w14:paraId="36C3ECCA" w14:textId="77777777" w:rsidR="00142D2A" w:rsidRDefault="00142D2A" w:rsidP="00F6450E">
                      <w:pPr>
                        <w:pStyle w:val="14"/>
                        <w:jc w:val="center"/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F6450E"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2</w:t>
                      </w:r>
                    </w:p>
                    <w:p w14:paraId="7F21040E" w14:textId="74493375" w:rsidR="00142D2A" w:rsidRPr="00F6450E" w:rsidRDefault="000F3763" w:rsidP="00F6450E">
                      <w:pPr>
                        <w:pStyle w:val="14"/>
                        <w:jc w:val="center"/>
                        <w:rPr>
                          <w:rFonts w:ascii="华文中宋" w:eastAsia="华文中宋" w:hAnsi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</w:pPr>
                      <w:r>
                        <w:rPr>
                          <w:rFonts w:ascii="Cambria" w:eastAsia="华文中宋" w:hAnsi="Cambria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09B92" w14:textId="6594BF17" w:rsidR="007E77ED" w:rsidRDefault="007E77ED" w:rsidP="005A4324">
      <w:pPr>
        <w:contextualSpacing/>
      </w:pPr>
    </w:p>
    <w:p w14:paraId="2A9D0B9A" w14:textId="07880BDB" w:rsidR="007E77ED" w:rsidRDefault="007E77ED" w:rsidP="005A4324">
      <w:pPr>
        <w:widowControl/>
        <w:contextualSpacing/>
        <w:jc w:val="left"/>
      </w:pPr>
    </w:p>
    <w:p w14:paraId="65D2EB6F" w14:textId="747BA3C6" w:rsidR="007E77ED" w:rsidRDefault="00E466BA" w:rsidP="005A4324">
      <w:pPr>
        <w:widowControl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4F4E1" wp14:editId="271D1157">
                <wp:simplePos x="0" y="0"/>
                <wp:positionH relativeFrom="margin">
                  <wp:posOffset>1526159</wp:posOffset>
                </wp:positionH>
                <wp:positionV relativeFrom="paragraph">
                  <wp:posOffset>141910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96D3" w14:textId="1121AEDB" w:rsidR="00142D2A" w:rsidRPr="00C8398B" w:rsidRDefault="00142D2A" w:rsidP="00375002">
                            <w:pPr>
                              <w:pStyle w:val="14"/>
                              <w:jc w:val="center"/>
                              <w:rPr>
                                <w:rFonts w:ascii="Cambria" w:eastAsia="华文中宋" w:hAnsi="Cambr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A25F6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数字电路与逻辑</w:t>
                            </w:r>
                            <w:r w:rsidRPr="00C8398B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设计</w:t>
                            </w:r>
                          </w:p>
                          <w:p w14:paraId="7AE4DB93" w14:textId="22C34076" w:rsidR="00142D2A" w:rsidRPr="003A25F6" w:rsidRDefault="00142D2A" w:rsidP="00375002">
                            <w:pPr>
                              <w:pStyle w:val="14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8398B">
                              <w:rPr>
                                <w:rFonts w:ascii="Cambria" w:eastAsia="华文中宋" w:hAnsi="Cambr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课程</w:t>
                            </w:r>
                            <w:r w:rsidRPr="00C8398B">
                              <w:rPr>
                                <w:rFonts w:ascii="Cambria" w:eastAsia="华文中宋" w:hAnsi="Cambria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实</w:t>
                            </w:r>
                            <w:r w:rsidRPr="003A25F6">
                              <w:rPr>
                                <w:rFonts w:ascii="华文中宋" w:eastAsia="华文中宋" w:hAnsi="华文中宋"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F4F4E1" id="_x0000_s1027" style="position:absolute;margin-left:120.15pt;margin-top:11.15pt;width:297.9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" filled="f" stroked="f" strokeweight="1pt">
                <v:textbox style="mso-fit-shape-to-text:t" inset="14.4pt,,14.4pt">
                  <w:txbxContent>
                    <w:p w14:paraId="7A4A96D3" w14:textId="1121AEDB" w:rsidR="00142D2A" w:rsidRPr="00C8398B" w:rsidRDefault="00142D2A" w:rsidP="00375002">
                      <w:pPr>
                        <w:pStyle w:val="13"/>
                        <w:jc w:val="center"/>
                        <w:rPr>
                          <w:rFonts w:ascii="Cambria" w:eastAsia="STZhongsong" w:hAnsi="Cambria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3A25F6">
                        <w:rPr>
                          <w:rFonts w:ascii="Cambria" w:eastAsia="STZhongsong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数字电路与逻辑</w:t>
                      </w:r>
                      <w:r w:rsidRPr="00C8398B">
                        <w:rPr>
                          <w:rFonts w:ascii="Cambria" w:eastAsia="STZhongsong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设计</w:t>
                      </w:r>
                    </w:p>
                    <w:p w14:paraId="7AE4DB93" w14:textId="22C34076" w:rsidR="00142D2A" w:rsidRPr="003A25F6" w:rsidRDefault="00142D2A" w:rsidP="00375002">
                      <w:pPr>
                        <w:pStyle w:val="13"/>
                        <w:jc w:val="center"/>
                        <w:rPr>
                          <w:rFonts w:ascii="STZhongsong" w:eastAsia="STZhongsong" w:hAnsi="STZhongsong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C8398B">
                        <w:rPr>
                          <w:rFonts w:ascii="Cambria" w:eastAsia="STZhongsong" w:hAnsi="Cambria"/>
                          <w:b/>
                          <w:color w:val="000000" w:themeColor="text1"/>
                          <w:sz w:val="52"/>
                          <w:szCs w:val="52"/>
                        </w:rPr>
                        <w:t>课程</w:t>
                      </w:r>
                      <w:r w:rsidRPr="00C8398B">
                        <w:rPr>
                          <w:rFonts w:ascii="Cambria" w:eastAsia="STZhongsong" w:hAnsi="Cambria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实</w:t>
                      </w:r>
                      <w:r w:rsidRPr="003A25F6">
                        <w:rPr>
                          <w:rFonts w:ascii="STZhongsong" w:eastAsia="STZhongsong" w:hAnsi="STZhongsong"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9EEF04" w14:textId="280FD6B2" w:rsidR="007E77ED" w:rsidRDefault="007E77ED" w:rsidP="005A4324">
      <w:pPr>
        <w:widowControl/>
        <w:contextualSpacing/>
        <w:jc w:val="left"/>
      </w:pPr>
    </w:p>
    <w:p w14:paraId="3D5616B8" w14:textId="2FEE63C2" w:rsidR="00F6450E" w:rsidRDefault="00F6450E" w:rsidP="005A4324">
      <w:pPr>
        <w:widowControl/>
        <w:contextualSpacing/>
        <w:jc w:val="left"/>
      </w:pPr>
    </w:p>
    <w:p w14:paraId="16EA9564" w14:textId="3900E078" w:rsidR="00F6450E" w:rsidRDefault="00F6450E" w:rsidP="005A4324">
      <w:pPr>
        <w:widowControl/>
        <w:contextualSpacing/>
        <w:jc w:val="left"/>
      </w:pPr>
    </w:p>
    <w:p w14:paraId="574469A8" w14:textId="661A2265" w:rsidR="007E77ED" w:rsidRDefault="007E77ED" w:rsidP="005A4324">
      <w:pPr>
        <w:widowControl/>
        <w:contextualSpacing/>
        <w:jc w:val="left"/>
      </w:pPr>
    </w:p>
    <w:p w14:paraId="76963FE0" w14:textId="6596F711" w:rsidR="007E77ED" w:rsidRDefault="008C4EBD" w:rsidP="005A4324">
      <w:pPr>
        <w:widowControl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E4E25" wp14:editId="274B9F41">
                <wp:simplePos x="0" y="0"/>
                <wp:positionH relativeFrom="column">
                  <wp:posOffset>391636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88DF1A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7.75pt" to="170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9575" wp14:editId="6B913146">
                <wp:simplePos x="0" y="0"/>
                <wp:positionH relativeFrom="margin">
                  <wp:posOffset>392271</wp:posOffset>
                </wp:positionH>
                <wp:positionV relativeFrom="paragraph">
                  <wp:posOffset>224631</wp:posOffset>
                </wp:positionV>
                <wp:extent cx="6262212" cy="1270000"/>
                <wp:effectExtent l="0" t="0" r="5715" b="0"/>
                <wp:wrapNone/>
                <wp:docPr id="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87B3" w14:textId="394C9F71" w:rsidR="00142D2A" w:rsidRPr="00F6450E" w:rsidRDefault="00142D2A" w:rsidP="00E466BA">
                            <w:pPr>
                              <w:pStyle w:val="14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462F4">
                              <w:rPr>
                                <w:rFonts w:ascii="宋体" w:hAnsi="宋体" w:cs="宋体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多功能电子钟系统</w:t>
                            </w:r>
                            <w:r w:rsidRPr="008462F4">
                              <w:rPr>
                                <w:rFonts w:ascii="___WRD_EMBED_SUB_49" w:eastAsia="___WRD_EMBED_SUB_49" w:hAnsi="___WRD_EMBED_SUB_49" w:cs="___WRD_EMBED_SUB_49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AD9575" id="_x0000_s1028" style="position:absolute;margin-left:30.9pt;margin-top:17.7pt;width:493.1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" fillcolor="#2e74b5 [2404]" stroked="f" strokeweight="1pt">
                <v:textbox style="mso-fit-shape-to-text:t" inset="14.4pt,,14.4pt">
                  <w:txbxContent>
                    <w:p w14:paraId="58AD87B3" w14:textId="394C9F71" w:rsidR="00142D2A" w:rsidRPr="00F6450E" w:rsidRDefault="00142D2A" w:rsidP="00E466BA">
                      <w:pPr>
                        <w:pStyle w:val="13"/>
                        <w:jc w:val="center"/>
                        <w:rPr>
                          <w:rFonts w:ascii="STZhongsong" w:eastAsia="STZhongsong" w:hAnsi="STZhongsong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462F4">
                        <w:rPr>
                          <w:rFonts w:ascii="宋体" w:hAnsi="宋体" w:cs="宋体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多功能电子钟系统</w:t>
                      </w:r>
                      <w:r w:rsidRPr="008462F4">
                        <w:rPr>
                          <w:rFonts w:ascii="___WRD_EMBED_SUB_49" w:eastAsia="___WRD_EMBED_SUB_49" w:hAnsi="___WRD_EMBED_SUB_49" w:cs="___WRD_EMBED_SUB_49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D5926" w14:textId="64E8005F" w:rsidR="007E77ED" w:rsidRDefault="007E77ED" w:rsidP="005A4324">
      <w:pPr>
        <w:widowControl/>
        <w:contextualSpacing/>
        <w:jc w:val="left"/>
      </w:pPr>
    </w:p>
    <w:p w14:paraId="69F212D8" w14:textId="22CB755C" w:rsidR="007E77ED" w:rsidRDefault="007E77ED" w:rsidP="005A4324">
      <w:pPr>
        <w:widowControl/>
        <w:contextualSpacing/>
        <w:jc w:val="left"/>
      </w:pPr>
    </w:p>
    <w:p w14:paraId="06C9D50B" w14:textId="1A8EB313" w:rsidR="007E77ED" w:rsidRDefault="005F19A2" w:rsidP="005A4324">
      <w:pPr>
        <w:widowControl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6CDBE" wp14:editId="69C7A21D">
                <wp:simplePos x="0" y="0"/>
                <wp:positionH relativeFrom="column">
                  <wp:posOffset>2114550</wp:posOffset>
                </wp:positionH>
                <wp:positionV relativeFrom="paragraph">
                  <wp:posOffset>276674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31D7C1" id="直接连接符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1.8pt" to="518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5CF92" wp14:editId="4C832C05">
                <wp:simplePos x="0" y="0"/>
                <wp:positionH relativeFrom="column">
                  <wp:posOffset>2129155</wp:posOffset>
                </wp:positionH>
                <wp:positionV relativeFrom="paragraph">
                  <wp:posOffset>136974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2818DB" id="直接连接符 6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0.8pt" to="518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8C4E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EEAC9" wp14:editId="1F76DB0D">
                <wp:simplePos x="0" y="0"/>
                <wp:positionH relativeFrom="column">
                  <wp:posOffset>7402602</wp:posOffset>
                </wp:positionH>
                <wp:positionV relativeFrom="paragraph">
                  <wp:posOffset>225476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38038E" id="直接连接符 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9pt,17.75pt" to="583.8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14:paraId="07FEC20B" w14:textId="56CAFA65" w:rsidR="007E77ED" w:rsidRDefault="007E77ED" w:rsidP="005A4324">
      <w:pPr>
        <w:widowControl/>
        <w:contextualSpacing/>
        <w:jc w:val="left"/>
      </w:pPr>
    </w:p>
    <w:p w14:paraId="5366D891" w14:textId="51AFD468" w:rsidR="007E77ED" w:rsidRDefault="000657E9" w:rsidP="005A4324">
      <w:pPr>
        <w:widowControl/>
        <w:tabs>
          <w:tab w:val="left" w:pos="1884"/>
        </w:tabs>
        <w:contextualSpacing/>
        <w:jc w:val="left"/>
      </w:pPr>
      <w:r>
        <w:tab/>
      </w:r>
    </w:p>
    <w:p w14:paraId="1AB4FB11" w14:textId="361D5B9F" w:rsidR="00B10423" w:rsidRDefault="00B10423" w:rsidP="005A4324">
      <w:pPr>
        <w:widowControl/>
        <w:tabs>
          <w:tab w:val="left" w:pos="1884"/>
        </w:tabs>
        <w:contextualSpacing/>
        <w:jc w:val="left"/>
      </w:pPr>
    </w:p>
    <w:p w14:paraId="108B2AA6" w14:textId="4A31429D" w:rsidR="00B10423" w:rsidRDefault="00B10423" w:rsidP="005A4324">
      <w:pPr>
        <w:widowControl/>
        <w:tabs>
          <w:tab w:val="left" w:pos="1884"/>
        </w:tabs>
        <w:contextualSpacing/>
        <w:jc w:val="left"/>
      </w:pPr>
    </w:p>
    <w:p w14:paraId="1EDD54D4" w14:textId="54142F5B" w:rsidR="00B10423" w:rsidRDefault="00B10423" w:rsidP="005A4324">
      <w:pPr>
        <w:widowControl/>
        <w:tabs>
          <w:tab w:val="left" w:pos="1884"/>
        </w:tabs>
        <w:contextualSpacing/>
        <w:jc w:val="left"/>
      </w:pPr>
    </w:p>
    <w:p w14:paraId="2B8F11D6" w14:textId="77777777" w:rsidR="007E77ED" w:rsidRDefault="007E77ED" w:rsidP="005A4324">
      <w:pPr>
        <w:widowControl/>
        <w:contextualSpacing/>
        <w:jc w:val="left"/>
      </w:pPr>
    </w:p>
    <w:p w14:paraId="2AAC0C72" w14:textId="6F446FCC" w:rsidR="007E77ED" w:rsidRDefault="007E77ED" w:rsidP="005A4324">
      <w:pPr>
        <w:widowControl/>
        <w:contextualSpacing/>
        <w:jc w:val="left"/>
      </w:pPr>
    </w:p>
    <w:p w14:paraId="2F81D86D" w14:textId="2358960E" w:rsidR="00EA74CC" w:rsidRDefault="00EA74CC" w:rsidP="005A4324">
      <w:pPr>
        <w:widowControl/>
        <w:contextualSpacing/>
        <w:jc w:val="left"/>
      </w:pPr>
      <w:bookmarkStart w:id="0" w:name="_GoBack"/>
      <w:bookmarkEnd w:id="0"/>
    </w:p>
    <w:p w14:paraId="0DDF51C0" w14:textId="77777777" w:rsidR="00EA74CC" w:rsidRDefault="00EA74CC" w:rsidP="005A4324">
      <w:pPr>
        <w:widowControl/>
        <w:contextualSpacing/>
        <w:jc w:val="left"/>
      </w:pPr>
    </w:p>
    <w:p w14:paraId="256632C1" w14:textId="3450BBBA" w:rsidR="007E77ED" w:rsidRDefault="007E77ED" w:rsidP="005A4324">
      <w:pPr>
        <w:widowControl/>
        <w:contextualSpacing/>
        <w:jc w:val="left"/>
      </w:pPr>
    </w:p>
    <w:tbl>
      <w:tblPr>
        <w:tblW w:w="5529" w:type="dxa"/>
        <w:tblInd w:w="2552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7E77ED" w14:paraId="58100990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5CB5D893" w14:textId="29DD6146" w:rsidR="007E77ED" w:rsidRDefault="000A402F" w:rsidP="005A4324">
            <w:pPr>
              <w:contextualSpacing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姓    名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7425DA9" w14:textId="5C9D9714" w:rsidR="007E77ED" w:rsidRDefault="007E77ED" w:rsidP="005A4324">
            <w:pPr>
              <w:contextualSpacing/>
              <w:rPr>
                <w:rFonts w:ascii="宋体" w:hAnsi="宋体"/>
                <w:sz w:val="28"/>
              </w:rPr>
            </w:pPr>
          </w:p>
        </w:tc>
      </w:tr>
      <w:tr w:rsidR="007E77ED" w14:paraId="1D38BF2A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7A4BCC19" w14:textId="2714CA7B" w:rsidR="007E77ED" w:rsidRDefault="000A402F" w:rsidP="005A4324">
            <w:pPr>
              <w:contextualSpacing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    号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1E5C6" w14:textId="107A91C6" w:rsidR="007E77ED" w:rsidRDefault="007E77ED" w:rsidP="005A4324">
            <w:pPr>
              <w:contextualSpacing/>
              <w:rPr>
                <w:rFonts w:ascii="宋体" w:hAnsi="宋体"/>
                <w:sz w:val="28"/>
              </w:rPr>
            </w:pPr>
          </w:p>
        </w:tc>
      </w:tr>
      <w:tr w:rsidR="007E77ED" w14:paraId="08D4CC29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250A66C1" w14:textId="3FE3BF09" w:rsidR="007E77ED" w:rsidRDefault="006415BA" w:rsidP="005A4324">
            <w:pPr>
              <w:contextualSpacing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班</w:t>
            </w:r>
            <w:r w:rsidR="000657E9">
              <w:rPr>
                <w:rFonts w:ascii="黑体" w:eastAsia="黑体" w:hAnsi="黑体" w:hint="eastAsia"/>
                <w:sz w:val="28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</w:rPr>
              <w:t>级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14D24E" w14:textId="125C8EE7" w:rsidR="007E77ED" w:rsidRDefault="007E77ED" w:rsidP="005A4324">
            <w:pPr>
              <w:contextualSpacing/>
              <w:rPr>
                <w:rFonts w:ascii="宋体" w:hAnsi="宋体"/>
                <w:sz w:val="28"/>
              </w:rPr>
            </w:pPr>
          </w:p>
        </w:tc>
      </w:tr>
      <w:tr w:rsidR="007E77ED" w14:paraId="644A02C8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66A901DB" w14:textId="33BD768D" w:rsidR="007E77ED" w:rsidRDefault="006415BA" w:rsidP="005A4324">
            <w:pPr>
              <w:contextualSpacing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</w:t>
            </w:r>
            <w:r w:rsidR="000657E9">
              <w:rPr>
                <w:rFonts w:ascii="黑体" w:eastAsia="黑体" w:hAnsi="黑体" w:hint="eastAsia"/>
                <w:sz w:val="28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</w:rPr>
              <w:t>业</w:t>
            </w:r>
            <w:r w:rsidR="000657E9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91AE7" w14:textId="349B9FD6" w:rsidR="007E77ED" w:rsidRDefault="007E77ED" w:rsidP="005A4324">
            <w:pPr>
              <w:contextualSpacing/>
              <w:rPr>
                <w:rFonts w:ascii="宋体" w:hAnsi="宋体"/>
                <w:sz w:val="28"/>
              </w:rPr>
            </w:pPr>
          </w:p>
        </w:tc>
      </w:tr>
      <w:tr w:rsidR="007E77ED" w14:paraId="78FB34DB" w14:textId="77777777" w:rsidTr="00847FB7">
        <w:trPr>
          <w:trHeight w:val="567"/>
        </w:trPr>
        <w:tc>
          <w:tcPr>
            <w:tcW w:w="1560" w:type="dxa"/>
            <w:vAlign w:val="bottom"/>
          </w:tcPr>
          <w:p w14:paraId="3FAB94CB" w14:textId="77777777" w:rsidR="007E77ED" w:rsidRDefault="000657E9" w:rsidP="005A4324">
            <w:pPr>
              <w:contextualSpacing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77F4E8" w14:textId="44298A2B" w:rsidR="007E77ED" w:rsidRDefault="005A4324" w:rsidP="000F3763">
            <w:pPr>
              <w:ind w:firstLineChars="400" w:firstLine="1120"/>
              <w:contextualSpacing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</w:t>
            </w:r>
            <w:r w:rsidR="000F3763">
              <w:rPr>
                <w:rFonts w:ascii="宋体" w:hAnsi="宋体" w:hint="eastAsia"/>
                <w:sz w:val="28"/>
              </w:rPr>
              <w:t xml:space="preserve"> </w:t>
            </w:r>
            <w:r w:rsidR="000F3763"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月</w:t>
            </w:r>
            <w:r w:rsidR="000F3763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6BCAD758" w14:textId="6644A1E1" w:rsidR="00C8398B" w:rsidRDefault="00C8398B" w:rsidP="005A4324">
      <w:pPr>
        <w:pStyle w:val="aff7"/>
        <w:spacing w:line="240" w:lineRule="exact"/>
        <w:ind w:firstLine="0"/>
        <w:contextualSpacing/>
      </w:pPr>
    </w:p>
    <w:sectPr w:rsidR="00C8398B" w:rsidSect="00CD24F1">
      <w:footerReference w:type="default" r:id="rId10"/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/>
      <w:docGrid w:type="linesAndChars" w:linePitch="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AC3F5" w14:textId="77777777" w:rsidR="0020543E" w:rsidRDefault="0020543E" w:rsidP="007E77ED">
      <w:pPr>
        <w:ind w:firstLine="420"/>
      </w:pPr>
      <w:r>
        <w:separator/>
      </w:r>
    </w:p>
  </w:endnote>
  <w:endnote w:type="continuationSeparator" w:id="0">
    <w:p w14:paraId="002F93F6" w14:textId="77777777" w:rsidR="0020543E" w:rsidRDefault="0020543E" w:rsidP="007E77E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9FE997B-6EAD-48E8-9405-E9530FDBF8E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BoldItalic r:id="rId2" w:subsetted="1" w:fontKey="{7743EE0B-14A1-4D04-9AE1-48420299D269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  <w:embedBold r:id="rId3" w:subsetted="1" w:fontKey="{AB491F79-D5C7-43A5-881D-1F52761DC63D}"/>
  </w:font>
  <w:font w:name="___WRD_EMBED_SUB_49">
    <w:charset w:val="86"/>
    <w:family w:val="auto"/>
    <w:pitch w:val="variable"/>
    <w:sig w:usb0="00000287" w:usb1="080F0000" w:usb2="00000010" w:usb3="00000000" w:csb0="0004009F" w:csb1="00000000"/>
    <w:embedBold r:id="rId4" w:subsetted="1" w:fontKey="{A2509A6A-7927-4136-94B4-C17CBB6F956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358BD" w14:textId="0230E9EA" w:rsidR="00142D2A" w:rsidRDefault="00142D2A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55C23" w14:textId="77777777" w:rsidR="0020543E" w:rsidRDefault="0020543E" w:rsidP="007E77ED">
      <w:pPr>
        <w:ind w:firstLine="420"/>
      </w:pPr>
      <w:r>
        <w:separator/>
      </w:r>
    </w:p>
  </w:footnote>
  <w:footnote w:type="continuationSeparator" w:id="0">
    <w:p w14:paraId="6D4A8985" w14:textId="77777777" w:rsidR="0020543E" w:rsidRDefault="0020543E" w:rsidP="007E77E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CEAD47"/>
    <w:multiLevelType w:val="singleLevel"/>
    <w:tmpl w:val="D7CEAD47"/>
    <w:lvl w:ilvl="0">
      <w:start w:val="4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"/>
      <w:lvlJc w:val="left"/>
      <w:pPr>
        <w:tabs>
          <w:tab w:val="left" w:pos="3738"/>
        </w:tabs>
        <w:ind w:left="3738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pStyle w:val="a1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1"/>
      <w:numFmt w:val="decimal"/>
      <w:pStyle w:val="3"/>
      <w:lvlText w:val="[%1]"/>
      <w:lvlJc w:val="left"/>
      <w:pPr>
        <w:tabs>
          <w:tab w:val="left" w:pos="567"/>
        </w:tabs>
        <w:ind w:left="567" w:hanging="567"/>
      </w:pPr>
      <w:rPr>
        <w:rFonts w:ascii="Times New Roman" w:hAnsi="Times New Roman" w:hint="default"/>
        <w:sz w:val="24"/>
        <w:szCs w:val="24"/>
      </w:rPr>
    </w:lvl>
  </w:abstractNum>
  <w:abstractNum w:abstractNumId="5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decimal"/>
      <w:pStyle w:val="10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AB00C05"/>
    <w:multiLevelType w:val="hybridMultilevel"/>
    <w:tmpl w:val="FA0A0926"/>
    <w:lvl w:ilvl="0" w:tplc="2A24F78A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C6301F"/>
    <w:multiLevelType w:val="hybridMultilevel"/>
    <w:tmpl w:val="52F2649A"/>
    <w:lvl w:ilvl="0" w:tplc="ED9E4EB0">
      <w:start w:val="1"/>
      <w:numFmt w:val="lowerLetter"/>
      <w:lvlText w:val="（%1）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038B1B"/>
    <w:multiLevelType w:val="singleLevel"/>
    <w:tmpl w:val="5D038B1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7393D60"/>
    <w:multiLevelType w:val="hybridMultilevel"/>
    <w:tmpl w:val="45CC14F0"/>
    <w:lvl w:ilvl="0" w:tplc="A080FB38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DA7628"/>
    <w:multiLevelType w:val="hybridMultilevel"/>
    <w:tmpl w:val="C95EC4DA"/>
    <w:lvl w:ilvl="0" w:tplc="7F72B2D2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FA4C9C"/>
    <w:multiLevelType w:val="hybridMultilevel"/>
    <w:tmpl w:val="0504ACB0"/>
    <w:lvl w:ilvl="0" w:tplc="42285324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>
      <w:startOverride w:val="1"/>
    </w:lvlOverride>
  </w:num>
  <w:num w:numId="8">
    <w:abstractNumId w:val="9"/>
  </w:num>
  <w:num w:numId="9">
    <w:abstractNumId w:val="2"/>
    <w:lvlOverride w:ilvl="0">
      <w:startOverride w:val="1"/>
    </w:lvlOverride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8"/>
  </w:num>
  <w:num w:numId="1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TrueTypeFonts/>
  <w:saveSubsetFonts/>
  <w:bordersDoNotSurroundHeader/>
  <w:bordersDoNotSurroundFooter/>
  <w:proofState w:spelling="clean" w:grammar="clean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0F3763"/>
    <w:rsid w:val="001024AE"/>
    <w:rsid w:val="001139E4"/>
    <w:rsid w:val="00126300"/>
    <w:rsid w:val="00127216"/>
    <w:rsid w:val="00136927"/>
    <w:rsid w:val="00140EBA"/>
    <w:rsid w:val="00142627"/>
    <w:rsid w:val="00142D2A"/>
    <w:rsid w:val="00145525"/>
    <w:rsid w:val="00150491"/>
    <w:rsid w:val="0016755A"/>
    <w:rsid w:val="00167D38"/>
    <w:rsid w:val="00172A27"/>
    <w:rsid w:val="00186A26"/>
    <w:rsid w:val="00190BE5"/>
    <w:rsid w:val="00192E4D"/>
    <w:rsid w:val="001A4F50"/>
    <w:rsid w:val="001A73A3"/>
    <w:rsid w:val="001C0F51"/>
    <w:rsid w:val="001C5F4B"/>
    <w:rsid w:val="001C6801"/>
    <w:rsid w:val="001D1AB4"/>
    <w:rsid w:val="001D3DD2"/>
    <w:rsid w:val="001D4FDA"/>
    <w:rsid w:val="001D7D57"/>
    <w:rsid w:val="001D7F1B"/>
    <w:rsid w:val="001E154A"/>
    <w:rsid w:val="001F5053"/>
    <w:rsid w:val="0020007E"/>
    <w:rsid w:val="00200AF4"/>
    <w:rsid w:val="0020543E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C3CF4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60138"/>
    <w:rsid w:val="0037245F"/>
    <w:rsid w:val="00375002"/>
    <w:rsid w:val="0038074B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7D96"/>
    <w:rsid w:val="00403958"/>
    <w:rsid w:val="004058F1"/>
    <w:rsid w:val="00424FC5"/>
    <w:rsid w:val="004448BA"/>
    <w:rsid w:val="00445A26"/>
    <w:rsid w:val="004464F3"/>
    <w:rsid w:val="00450213"/>
    <w:rsid w:val="00452323"/>
    <w:rsid w:val="0045673B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232D9"/>
    <w:rsid w:val="00543D16"/>
    <w:rsid w:val="00545B3C"/>
    <w:rsid w:val="00546102"/>
    <w:rsid w:val="00552BB0"/>
    <w:rsid w:val="00556682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4324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B6D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4C4A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E6E"/>
    <w:rsid w:val="008462F4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C135C"/>
    <w:rsid w:val="008C14B5"/>
    <w:rsid w:val="008C467E"/>
    <w:rsid w:val="008C48ED"/>
    <w:rsid w:val="008C4EBD"/>
    <w:rsid w:val="008D039B"/>
    <w:rsid w:val="008D6C09"/>
    <w:rsid w:val="008E4504"/>
    <w:rsid w:val="008F3AB4"/>
    <w:rsid w:val="008F3FD6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4ED9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13FB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56A5C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92920"/>
    <w:rsid w:val="00D95DE5"/>
    <w:rsid w:val="00D96E01"/>
    <w:rsid w:val="00D972FD"/>
    <w:rsid w:val="00DB2EE7"/>
    <w:rsid w:val="00DB3A41"/>
    <w:rsid w:val="00DB545C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947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1915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1CD8"/>
    <w:rsid w:val="00F838CE"/>
    <w:rsid w:val="00F868FB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3FF9C14F"/>
    <w:rsid w:val="53D550DE"/>
    <w:rsid w:val="557EDD98"/>
    <w:rsid w:val="6BF765A0"/>
    <w:rsid w:val="789F7389"/>
    <w:rsid w:val="7F5F279B"/>
    <w:rsid w:val="7F8F330B"/>
    <w:rsid w:val="7FE68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6AF98B"/>
  <w15:docId w15:val="{3D7D61C2-55F0-4CBB-B215-42F8DC20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191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2"/>
    <w:next w:val="a2"/>
    <w:qFormat/>
    <w:rsid w:val="00B56A5C"/>
    <w:pPr>
      <w:keepNext/>
      <w:pageBreakBefore/>
      <w:numPr>
        <w:numId w:val="1"/>
      </w:numPr>
      <w:spacing w:before="480" w:after="480"/>
      <w:jc w:val="center"/>
      <w:textAlignment w:val="baseline"/>
      <w:outlineLvl w:val="0"/>
    </w:pPr>
    <w:rPr>
      <w:rFonts w:eastAsia="仿宋"/>
      <w:b/>
      <w:sz w:val="28"/>
    </w:rPr>
  </w:style>
  <w:style w:type="paragraph" w:styleId="2">
    <w:name w:val="heading 2"/>
    <w:basedOn w:val="a2"/>
    <w:next w:val="a3"/>
    <w:qFormat/>
    <w:rsid w:val="00B56A5C"/>
    <w:pPr>
      <w:keepNext/>
      <w:numPr>
        <w:ilvl w:val="1"/>
        <w:numId w:val="1"/>
      </w:numPr>
      <w:snapToGrid w:val="0"/>
      <w:spacing w:before="240" w:after="240"/>
      <w:ind w:rightChars="100" w:right="100"/>
      <w:jc w:val="left"/>
      <w:outlineLvl w:val="1"/>
    </w:pPr>
    <w:rPr>
      <w:rFonts w:eastAsia="仿宋"/>
      <w:b/>
      <w:sz w:val="24"/>
    </w:rPr>
  </w:style>
  <w:style w:type="paragraph" w:styleId="30">
    <w:name w:val="heading 3"/>
    <w:basedOn w:val="a2"/>
    <w:next w:val="a3"/>
    <w:link w:val="31"/>
    <w:qFormat/>
    <w:rsid w:val="002C3CF4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eastAsia="仿宋" w:hAnsi="Arial"/>
      <w:b/>
      <w:bCs/>
      <w:szCs w:val="32"/>
    </w:rPr>
  </w:style>
  <w:style w:type="paragraph" w:styleId="4">
    <w:name w:val="heading 4"/>
    <w:basedOn w:val="a2"/>
    <w:next w:val="a3"/>
    <w:link w:val="40"/>
    <w:qFormat/>
    <w:rsid w:val="007E77ED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5">
    <w:name w:val="heading 5"/>
    <w:basedOn w:val="a2"/>
    <w:next w:val="a3"/>
    <w:qFormat/>
    <w:rsid w:val="007E77ED"/>
    <w:pPr>
      <w:keepNext/>
      <w:keepLines/>
      <w:spacing w:before="100" w:beforeAutospacing="1" w:after="100" w:afterAutospacing="1"/>
      <w:ind w:leftChars="200" w:left="200"/>
      <w:outlineLvl w:val="4"/>
    </w:pPr>
    <w:rPr>
      <w:b/>
      <w:bCs/>
      <w:szCs w:val="28"/>
    </w:rPr>
  </w:style>
  <w:style w:type="paragraph" w:styleId="6">
    <w:name w:val="heading 6"/>
    <w:basedOn w:val="a2"/>
    <w:next w:val="a2"/>
    <w:qFormat/>
    <w:rsid w:val="007E77E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2"/>
    <w:next w:val="a2"/>
    <w:qFormat/>
    <w:rsid w:val="007E77ED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rsid w:val="007E77ED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rsid w:val="007E77ED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a7"/>
    <w:qFormat/>
    <w:rsid w:val="007E77ED"/>
    <w:pPr>
      <w:ind w:firstLineChars="200" w:firstLine="420"/>
    </w:pPr>
  </w:style>
  <w:style w:type="paragraph" w:styleId="a8">
    <w:name w:val="annotation subject"/>
    <w:basedOn w:val="a9"/>
    <w:next w:val="a9"/>
    <w:link w:val="aa"/>
    <w:qFormat/>
    <w:rsid w:val="007E77ED"/>
    <w:rPr>
      <w:b/>
      <w:bCs/>
    </w:rPr>
  </w:style>
  <w:style w:type="paragraph" w:styleId="a9">
    <w:name w:val="annotation text"/>
    <w:basedOn w:val="a2"/>
    <w:link w:val="ab"/>
    <w:qFormat/>
    <w:rsid w:val="007E77ED"/>
    <w:pPr>
      <w:jc w:val="left"/>
    </w:pPr>
  </w:style>
  <w:style w:type="paragraph" w:styleId="70">
    <w:name w:val="toc 7"/>
    <w:basedOn w:val="a2"/>
    <w:next w:val="a2"/>
    <w:qFormat/>
    <w:rsid w:val="007E77ED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c">
    <w:name w:val="caption"/>
    <w:basedOn w:val="a2"/>
    <w:next w:val="a2"/>
    <w:link w:val="ad"/>
    <w:uiPriority w:val="35"/>
    <w:qFormat/>
    <w:rsid w:val="007E77ED"/>
    <w:pPr>
      <w:adjustRightInd w:val="0"/>
      <w:snapToGrid w:val="0"/>
      <w:spacing w:beforeLines="20" w:afterLines="20"/>
      <w:jc w:val="center"/>
    </w:pPr>
    <w:rPr>
      <w:rFonts w:ascii="黑体" w:eastAsia="黑体" w:hAnsi="黑体" w:cs="Arial"/>
    </w:rPr>
  </w:style>
  <w:style w:type="paragraph" w:styleId="a">
    <w:name w:val="List Bullet"/>
    <w:basedOn w:val="a3"/>
    <w:qFormat/>
    <w:rsid w:val="007E77ED"/>
    <w:pPr>
      <w:numPr>
        <w:numId w:val="2"/>
      </w:numPr>
      <w:tabs>
        <w:tab w:val="left" w:pos="902"/>
      </w:tabs>
      <w:ind w:firstLineChars="0" w:firstLine="0"/>
    </w:pPr>
  </w:style>
  <w:style w:type="paragraph" w:styleId="ae">
    <w:name w:val="Document Map"/>
    <w:basedOn w:val="a2"/>
    <w:qFormat/>
    <w:rsid w:val="007E77ED"/>
    <w:pPr>
      <w:shd w:val="clear" w:color="auto" w:fill="000080"/>
    </w:pPr>
  </w:style>
  <w:style w:type="paragraph" w:styleId="32">
    <w:name w:val="Body Text 3"/>
    <w:basedOn w:val="a2"/>
    <w:qFormat/>
    <w:rsid w:val="007E77ED"/>
    <w:rPr>
      <w:i/>
      <w:iCs/>
      <w:sz w:val="28"/>
    </w:rPr>
  </w:style>
  <w:style w:type="paragraph" w:styleId="af">
    <w:name w:val="Body Text"/>
    <w:basedOn w:val="a2"/>
    <w:qFormat/>
    <w:rsid w:val="007E77ED"/>
    <w:rPr>
      <w:b/>
      <w:bCs/>
      <w:i/>
      <w:iCs/>
      <w:sz w:val="28"/>
    </w:rPr>
  </w:style>
  <w:style w:type="paragraph" w:styleId="af0">
    <w:name w:val="Body Text Indent"/>
    <w:basedOn w:val="a2"/>
    <w:link w:val="af1"/>
    <w:qFormat/>
    <w:rsid w:val="007E77ED"/>
    <w:pPr>
      <w:spacing w:after="120"/>
      <w:ind w:leftChars="200" w:left="420"/>
    </w:pPr>
  </w:style>
  <w:style w:type="paragraph" w:styleId="50">
    <w:name w:val="toc 5"/>
    <w:basedOn w:val="a2"/>
    <w:next w:val="a2"/>
    <w:qFormat/>
    <w:rsid w:val="007E77ED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3">
    <w:name w:val="toc 3"/>
    <w:basedOn w:val="a2"/>
    <w:next w:val="a2"/>
    <w:uiPriority w:val="39"/>
    <w:qFormat/>
    <w:rsid w:val="007E77ED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af2">
    <w:name w:val="Plain Text"/>
    <w:basedOn w:val="a2"/>
    <w:link w:val="af3"/>
    <w:qFormat/>
    <w:rsid w:val="007E77ED"/>
    <w:pPr>
      <w:widowControl/>
      <w:jc w:val="left"/>
    </w:pPr>
    <w:rPr>
      <w:rFonts w:ascii="宋体" w:hAnsi="Courier New"/>
    </w:rPr>
  </w:style>
  <w:style w:type="paragraph" w:styleId="80">
    <w:name w:val="toc 8"/>
    <w:basedOn w:val="a2"/>
    <w:next w:val="a2"/>
    <w:qFormat/>
    <w:rsid w:val="007E77ED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0">
    <w:name w:val="Body Text Indent 2"/>
    <w:basedOn w:val="a2"/>
    <w:link w:val="21"/>
    <w:qFormat/>
    <w:rsid w:val="007E77ED"/>
    <w:pPr>
      <w:spacing w:after="120" w:line="480" w:lineRule="auto"/>
      <w:ind w:leftChars="200" w:left="420"/>
    </w:pPr>
  </w:style>
  <w:style w:type="paragraph" w:styleId="af4">
    <w:name w:val="endnote text"/>
    <w:basedOn w:val="a2"/>
    <w:qFormat/>
    <w:rsid w:val="007E77ED"/>
    <w:pPr>
      <w:snapToGrid w:val="0"/>
      <w:jc w:val="left"/>
    </w:pPr>
  </w:style>
  <w:style w:type="paragraph" w:styleId="af5">
    <w:name w:val="Balloon Text"/>
    <w:basedOn w:val="a2"/>
    <w:link w:val="af6"/>
    <w:qFormat/>
    <w:rsid w:val="007E77ED"/>
    <w:rPr>
      <w:sz w:val="18"/>
      <w:szCs w:val="18"/>
    </w:rPr>
  </w:style>
  <w:style w:type="paragraph" w:styleId="af7">
    <w:name w:val="footer"/>
    <w:basedOn w:val="a2"/>
    <w:link w:val="11"/>
    <w:qFormat/>
    <w:rsid w:val="007E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2"/>
    <w:qFormat/>
    <w:rsid w:val="007E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2"/>
    <w:next w:val="a2"/>
    <w:uiPriority w:val="39"/>
    <w:qFormat/>
    <w:rsid w:val="007E77ED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41">
    <w:name w:val="toc 4"/>
    <w:basedOn w:val="a2"/>
    <w:next w:val="a2"/>
    <w:qFormat/>
    <w:rsid w:val="007E77ED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f9">
    <w:name w:val="Subtitle"/>
    <w:basedOn w:val="a2"/>
    <w:next w:val="a2"/>
    <w:link w:val="13"/>
    <w:uiPriority w:val="11"/>
    <w:qFormat/>
    <w:rsid w:val="007E77ED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paragraph" w:styleId="afa">
    <w:name w:val="footnote text"/>
    <w:basedOn w:val="a2"/>
    <w:qFormat/>
    <w:rsid w:val="007E77ED"/>
    <w:pPr>
      <w:snapToGrid w:val="0"/>
    </w:pPr>
    <w:rPr>
      <w:sz w:val="18"/>
      <w:szCs w:val="18"/>
    </w:rPr>
  </w:style>
  <w:style w:type="paragraph" w:styleId="60">
    <w:name w:val="toc 6"/>
    <w:basedOn w:val="a2"/>
    <w:next w:val="a2"/>
    <w:qFormat/>
    <w:rsid w:val="007E77ED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">
    <w:name w:val="Body Text Indent 3"/>
    <w:basedOn w:val="a2"/>
    <w:link w:val="34"/>
    <w:qFormat/>
    <w:rsid w:val="007E77ED"/>
    <w:pPr>
      <w:numPr>
        <w:numId w:val="3"/>
      </w:numPr>
    </w:pPr>
  </w:style>
  <w:style w:type="paragraph" w:styleId="afb">
    <w:name w:val="table of figures"/>
    <w:basedOn w:val="a2"/>
    <w:next w:val="a2"/>
    <w:qFormat/>
    <w:rsid w:val="007E77ED"/>
    <w:pPr>
      <w:ind w:leftChars="200" w:left="840" w:hangingChars="200" w:hanging="420"/>
    </w:pPr>
  </w:style>
  <w:style w:type="paragraph" w:styleId="22">
    <w:name w:val="toc 2"/>
    <w:basedOn w:val="a2"/>
    <w:next w:val="a2"/>
    <w:uiPriority w:val="39"/>
    <w:qFormat/>
    <w:rsid w:val="007E77ED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90">
    <w:name w:val="toc 9"/>
    <w:basedOn w:val="a2"/>
    <w:next w:val="a2"/>
    <w:qFormat/>
    <w:rsid w:val="007E77ED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3">
    <w:name w:val="Body Text 2"/>
    <w:basedOn w:val="a2"/>
    <w:qFormat/>
    <w:rsid w:val="007E77ED"/>
    <w:rPr>
      <w:i/>
      <w:iCs/>
      <w:sz w:val="30"/>
    </w:rPr>
  </w:style>
  <w:style w:type="paragraph" w:styleId="afc">
    <w:name w:val="Normal (Web)"/>
    <w:basedOn w:val="a2"/>
    <w:uiPriority w:val="99"/>
    <w:unhideWhenUsed/>
    <w:qFormat/>
    <w:rsid w:val="007E77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d">
    <w:name w:val="endnote reference"/>
    <w:qFormat/>
    <w:rsid w:val="007E77ED"/>
    <w:rPr>
      <w:rFonts w:eastAsia="宋体"/>
      <w:sz w:val="24"/>
      <w:szCs w:val="24"/>
      <w:vertAlign w:val="superscript"/>
      <w:lang w:val="en-US" w:eastAsia="zh-CN" w:bidi="ar-SA"/>
    </w:rPr>
  </w:style>
  <w:style w:type="character" w:styleId="afe">
    <w:name w:val="page number"/>
    <w:basedOn w:val="a4"/>
    <w:qFormat/>
    <w:rsid w:val="007E77ED"/>
  </w:style>
  <w:style w:type="character" w:styleId="aff">
    <w:name w:val="FollowedHyperlink"/>
    <w:qFormat/>
    <w:rsid w:val="007E77ED"/>
    <w:rPr>
      <w:color w:val="800080"/>
      <w:u w:val="single"/>
    </w:rPr>
  </w:style>
  <w:style w:type="character" w:styleId="aff0">
    <w:name w:val="Hyperlink"/>
    <w:uiPriority w:val="99"/>
    <w:qFormat/>
    <w:rsid w:val="007E77ED"/>
    <w:rPr>
      <w:color w:val="auto"/>
      <w:u w:val="none"/>
    </w:rPr>
  </w:style>
  <w:style w:type="character" w:styleId="aff1">
    <w:name w:val="annotation reference"/>
    <w:qFormat/>
    <w:rsid w:val="007E77ED"/>
    <w:rPr>
      <w:sz w:val="21"/>
      <w:szCs w:val="21"/>
    </w:rPr>
  </w:style>
  <w:style w:type="character" w:styleId="aff2">
    <w:name w:val="footnote reference"/>
    <w:qFormat/>
    <w:rsid w:val="007E77ED"/>
    <w:rPr>
      <w:vertAlign w:val="superscript"/>
    </w:rPr>
  </w:style>
  <w:style w:type="table" w:styleId="aff3">
    <w:name w:val="Table Grid"/>
    <w:basedOn w:val="a5"/>
    <w:uiPriority w:val="39"/>
    <w:qFormat/>
    <w:rsid w:val="007E77ED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正文：中文强调"/>
    <w:qFormat/>
    <w:rsid w:val="007E77ED"/>
    <w:rPr>
      <w:rFonts w:eastAsia="楷体_GB2312"/>
    </w:rPr>
  </w:style>
  <w:style w:type="character" w:customStyle="1" w:styleId="Char1">
    <w:name w:val="题注 Char1"/>
    <w:qFormat/>
    <w:rsid w:val="007E77ED"/>
    <w:rPr>
      <w:rFonts w:eastAsia="黑体" w:hAnsi="宋体"/>
      <w:kern w:val="2"/>
      <w:sz w:val="21"/>
      <w:szCs w:val="24"/>
      <w:lang w:val="en-US" w:eastAsia="zh-CN" w:bidi="ar-SA"/>
    </w:rPr>
  </w:style>
  <w:style w:type="character" w:customStyle="1" w:styleId="CharChar">
    <w:name w:val="纯文本 Char Char"/>
    <w:qFormat/>
    <w:rsid w:val="007E77ED"/>
    <w:rPr>
      <w:rFonts w:ascii="宋体" w:hAnsi="Courier New" w:cs="Courier New"/>
      <w:kern w:val="2"/>
      <w:sz w:val="21"/>
      <w:szCs w:val="21"/>
    </w:rPr>
  </w:style>
  <w:style w:type="character" w:customStyle="1" w:styleId="34">
    <w:name w:val="正文文本缩进 3 字符"/>
    <w:link w:val="3"/>
    <w:qFormat/>
    <w:rsid w:val="007E77ED"/>
    <w:rPr>
      <w:kern w:val="2"/>
      <w:sz w:val="24"/>
      <w:szCs w:val="24"/>
    </w:rPr>
  </w:style>
  <w:style w:type="character" w:customStyle="1" w:styleId="aff5">
    <w:name w:val="正文：英文强调"/>
    <w:qFormat/>
    <w:rsid w:val="007E77ED"/>
    <w:rPr>
      <w:rFonts w:ascii="Times New Roman" w:hAnsi="Times New Roman"/>
      <w:i/>
    </w:rPr>
  </w:style>
  <w:style w:type="character" w:customStyle="1" w:styleId="Char">
    <w:name w:val="无间隔 Char"/>
    <w:link w:val="14"/>
    <w:qFormat/>
    <w:rsid w:val="007E77ED"/>
    <w:rPr>
      <w:rFonts w:ascii="Calibri" w:hAnsi="Calibri"/>
      <w:sz w:val="22"/>
      <w:szCs w:val="22"/>
      <w:lang w:bidi="ar-SA"/>
    </w:rPr>
  </w:style>
  <w:style w:type="paragraph" w:customStyle="1" w:styleId="14">
    <w:name w:val="无间隔1"/>
    <w:link w:val="Char"/>
    <w:qFormat/>
    <w:rsid w:val="007E77ED"/>
    <w:rPr>
      <w:rFonts w:ascii="Calibri" w:hAnsi="Calibri"/>
      <w:sz w:val="22"/>
      <w:szCs w:val="22"/>
    </w:rPr>
  </w:style>
  <w:style w:type="character" w:customStyle="1" w:styleId="af6">
    <w:name w:val="批注框文本 字符"/>
    <w:link w:val="af5"/>
    <w:qFormat/>
    <w:rsid w:val="007E77ED"/>
    <w:rPr>
      <w:kern w:val="2"/>
      <w:sz w:val="18"/>
      <w:szCs w:val="18"/>
    </w:rPr>
  </w:style>
  <w:style w:type="character" w:customStyle="1" w:styleId="085CharChar">
    <w:name w:val="样式 首行缩进:  0.85 厘米 Char Char"/>
    <w:link w:val="085"/>
    <w:qFormat/>
    <w:rsid w:val="007E77ED"/>
    <w:rPr>
      <w:rFonts w:ascii="宋体" w:hAnsi="宋体" w:cs="宋体"/>
      <w:kern w:val="2"/>
      <w:sz w:val="24"/>
      <w:szCs w:val="24"/>
    </w:rPr>
  </w:style>
  <w:style w:type="paragraph" w:customStyle="1" w:styleId="085">
    <w:name w:val="样式 首行缩进:  0.85 厘米"/>
    <w:basedOn w:val="a2"/>
    <w:link w:val="085CharChar"/>
    <w:qFormat/>
    <w:rsid w:val="007E77ED"/>
    <w:pPr>
      <w:spacing w:line="324" w:lineRule="auto"/>
      <w:ind w:firstLine="482"/>
    </w:pPr>
    <w:rPr>
      <w:rFonts w:ascii="宋体" w:hAnsi="宋体" w:cs="宋体"/>
    </w:rPr>
  </w:style>
  <w:style w:type="character" w:customStyle="1" w:styleId="40">
    <w:name w:val="标题 4 字符"/>
    <w:link w:val="4"/>
    <w:qFormat/>
    <w:rsid w:val="007E77ED"/>
    <w:rPr>
      <w:rFonts w:eastAsia="仿宋_GB2312"/>
      <w:bCs/>
      <w:kern w:val="2"/>
      <w:sz w:val="24"/>
      <w:szCs w:val="28"/>
    </w:rPr>
  </w:style>
  <w:style w:type="character" w:customStyle="1" w:styleId="Char0">
    <w:name w:val="引用 Char"/>
    <w:link w:val="15"/>
    <w:qFormat/>
    <w:rsid w:val="007E77ED"/>
    <w:rPr>
      <w:i/>
      <w:iCs/>
      <w:color w:val="000000"/>
      <w:kern w:val="2"/>
      <w:sz w:val="21"/>
      <w:szCs w:val="24"/>
    </w:rPr>
  </w:style>
  <w:style w:type="paragraph" w:customStyle="1" w:styleId="15">
    <w:name w:val="引用1"/>
    <w:basedOn w:val="a2"/>
    <w:next w:val="a2"/>
    <w:link w:val="Char0"/>
    <w:qFormat/>
    <w:rsid w:val="007E77ED"/>
    <w:rPr>
      <w:i/>
      <w:iCs/>
      <w:color w:val="000000"/>
    </w:rPr>
  </w:style>
  <w:style w:type="character" w:customStyle="1" w:styleId="21">
    <w:name w:val="正文文本缩进 2 字符"/>
    <w:link w:val="20"/>
    <w:qFormat/>
    <w:rsid w:val="007E77ED"/>
    <w:rPr>
      <w:kern w:val="2"/>
      <w:sz w:val="21"/>
      <w:szCs w:val="24"/>
    </w:rPr>
  </w:style>
  <w:style w:type="character" w:customStyle="1" w:styleId="31">
    <w:name w:val="标题 3 字符"/>
    <w:link w:val="30"/>
    <w:qFormat/>
    <w:rsid w:val="002C3CF4"/>
    <w:rPr>
      <w:rFonts w:ascii="Arial" w:eastAsia="仿宋" w:hAnsi="Arial"/>
      <w:b/>
      <w:bCs/>
      <w:kern w:val="2"/>
      <w:sz w:val="21"/>
      <w:szCs w:val="32"/>
    </w:rPr>
  </w:style>
  <w:style w:type="character" w:customStyle="1" w:styleId="ab">
    <w:name w:val="批注文字 字符"/>
    <w:link w:val="a9"/>
    <w:qFormat/>
    <w:rsid w:val="007E77ED"/>
    <w:rPr>
      <w:kern w:val="2"/>
      <w:sz w:val="24"/>
      <w:szCs w:val="24"/>
    </w:rPr>
  </w:style>
  <w:style w:type="character" w:customStyle="1" w:styleId="af1">
    <w:name w:val="正文文本缩进 字符"/>
    <w:link w:val="af0"/>
    <w:qFormat/>
    <w:rsid w:val="007E77ED"/>
    <w:rPr>
      <w:kern w:val="2"/>
      <w:sz w:val="21"/>
      <w:szCs w:val="24"/>
    </w:rPr>
  </w:style>
  <w:style w:type="character" w:customStyle="1" w:styleId="a7">
    <w:name w:val="正文缩进 字符"/>
    <w:link w:val="a3"/>
    <w:qFormat/>
    <w:rsid w:val="007E77ED"/>
    <w:rPr>
      <w:kern w:val="2"/>
      <w:sz w:val="24"/>
      <w:szCs w:val="24"/>
    </w:rPr>
  </w:style>
  <w:style w:type="character" w:customStyle="1" w:styleId="aff6">
    <w:name w:val="正文：程序代码"/>
    <w:qFormat/>
    <w:rsid w:val="007E77ED"/>
    <w:rPr>
      <w:rFonts w:ascii="MS Gothic" w:eastAsia="仿宋_GB2312" w:hAnsi="MS Gothic"/>
    </w:rPr>
  </w:style>
  <w:style w:type="character" w:customStyle="1" w:styleId="af3">
    <w:name w:val="纯文本 字符"/>
    <w:link w:val="af2"/>
    <w:qFormat/>
    <w:rsid w:val="007E77ED"/>
    <w:rPr>
      <w:rFonts w:ascii="宋体" w:hAnsi="Courier New"/>
      <w:sz w:val="21"/>
    </w:rPr>
  </w:style>
  <w:style w:type="character" w:customStyle="1" w:styleId="CharChar0">
    <w:name w:val="论文正文 Char Char"/>
    <w:link w:val="aff7"/>
    <w:qFormat/>
    <w:rsid w:val="007E77ED"/>
    <w:rPr>
      <w:rFonts w:ascii="Cambria Math" w:hAnsi="Cambria Math"/>
      <w:kern w:val="2"/>
      <w:sz w:val="24"/>
      <w:szCs w:val="22"/>
    </w:rPr>
  </w:style>
  <w:style w:type="paragraph" w:customStyle="1" w:styleId="aff7">
    <w:name w:val="论文正文"/>
    <w:basedOn w:val="a2"/>
    <w:link w:val="CharChar0"/>
    <w:qFormat/>
    <w:rsid w:val="007E77ED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llyf141">
    <w:name w:val="llyf141"/>
    <w:qFormat/>
    <w:rsid w:val="007E77ED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aa">
    <w:name w:val="批注主题 字符"/>
    <w:link w:val="a8"/>
    <w:qFormat/>
    <w:rsid w:val="007E77ED"/>
    <w:rPr>
      <w:b/>
      <w:bCs/>
      <w:kern w:val="2"/>
      <w:sz w:val="24"/>
      <w:szCs w:val="24"/>
    </w:rPr>
  </w:style>
  <w:style w:type="character" w:customStyle="1" w:styleId="ad">
    <w:name w:val="题注 字符"/>
    <w:link w:val="ac"/>
    <w:qFormat/>
    <w:rsid w:val="007E77ED"/>
    <w:rPr>
      <w:rFonts w:ascii="黑体" w:eastAsia="黑体" w:hAnsi="黑体" w:cs="Arial"/>
      <w:kern w:val="2"/>
      <w:sz w:val="21"/>
    </w:rPr>
  </w:style>
  <w:style w:type="character" w:customStyle="1" w:styleId="CharChar1">
    <w:name w:val="图题注 Char Char"/>
    <w:link w:val="aff8"/>
    <w:qFormat/>
    <w:rsid w:val="007E77ED"/>
  </w:style>
  <w:style w:type="paragraph" w:customStyle="1" w:styleId="aff8">
    <w:name w:val="图题注"/>
    <w:basedOn w:val="ac"/>
    <w:link w:val="CharChar1"/>
    <w:qFormat/>
    <w:rsid w:val="007E77ED"/>
    <w:pPr>
      <w:spacing w:beforeLines="25" w:afterLines="25"/>
    </w:pPr>
  </w:style>
  <w:style w:type="paragraph" w:customStyle="1" w:styleId="Char1CharCharChar">
    <w:name w:val="Char1 Char Char Char"/>
    <w:basedOn w:val="a2"/>
    <w:qFormat/>
    <w:rsid w:val="007E77ED"/>
    <w:rPr>
      <w:szCs w:val="20"/>
    </w:rPr>
  </w:style>
  <w:style w:type="paragraph" w:customStyle="1" w:styleId="TOC1">
    <w:name w:val="TOC 标题1"/>
    <w:basedOn w:val="10"/>
    <w:next w:val="a2"/>
    <w:qFormat/>
    <w:rsid w:val="007E77ED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eastAsia="宋体" w:hAnsi="Cambria"/>
      <w:b w:val="0"/>
      <w:bCs/>
      <w:color w:val="365F91"/>
      <w:kern w:val="0"/>
      <w:szCs w:val="28"/>
    </w:rPr>
  </w:style>
  <w:style w:type="paragraph" w:customStyle="1" w:styleId="a0">
    <w:name w:val="列表编号：参考文献"/>
    <w:basedOn w:val="a2"/>
    <w:qFormat/>
    <w:rsid w:val="007E77ED"/>
    <w:pPr>
      <w:numPr>
        <w:numId w:val="4"/>
      </w:numPr>
    </w:pPr>
  </w:style>
  <w:style w:type="paragraph" w:customStyle="1" w:styleId="1">
    <w:name w:val="样式1"/>
    <w:basedOn w:val="a2"/>
    <w:qFormat/>
    <w:rsid w:val="007E77ED"/>
    <w:pPr>
      <w:numPr>
        <w:ilvl w:val="1"/>
        <w:numId w:val="5"/>
      </w:numPr>
    </w:pPr>
  </w:style>
  <w:style w:type="paragraph" w:customStyle="1" w:styleId="16">
    <w:name w:val="图1"/>
    <w:basedOn w:val="a2"/>
    <w:next w:val="a2"/>
    <w:qFormat/>
    <w:rsid w:val="007E77ED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17">
    <w:name w:val="列出段落1"/>
    <w:basedOn w:val="a2"/>
    <w:uiPriority w:val="34"/>
    <w:qFormat/>
    <w:rsid w:val="007E77ED"/>
    <w:pPr>
      <w:ind w:firstLineChars="200" w:firstLine="420"/>
    </w:pPr>
    <w:rPr>
      <w:rFonts w:ascii="Calibri" w:hAnsi="Calibri"/>
      <w:szCs w:val="22"/>
    </w:rPr>
  </w:style>
  <w:style w:type="paragraph" w:customStyle="1" w:styleId="a1">
    <w:name w:val="参考文献"/>
    <w:qFormat/>
    <w:rsid w:val="007E77ED"/>
    <w:pPr>
      <w:widowControl w:val="0"/>
      <w:numPr>
        <w:numId w:val="6"/>
      </w:numPr>
      <w:spacing w:line="324" w:lineRule="auto"/>
    </w:pPr>
    <w:rPr>
      <w:rFonts w:cs="宋体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qFormat/>
    <w:rsid w:val="007E77ED"/>
    <w:rPr>
      <w:rFonts w:ascii="Tahoma" w:hAnsi="Tahoma"/>
      <w:szCs w:val="20"/>
    </w:rPr>
  </w:style>
  <w:style w:type="paragraph" w:customStyle="1" w:styleId="24">
    <w:name w:val="样式2"/>
    <w:basedOn w:val="ac"/>
    <w:qFormat/>
    <w:rsid w:val="007E77ED"/>
    <w:pPr>
      <w:spacing w:beforeLines="30"/>
    </w:pPr>
    <w:rPr>
      <w:rFonts w:ascii="Cambria" w:eastAsia="宋体" w:hAnsi="Cambria" w:cs="Times New Roman"/>
      <w:szCs w:val="21"/>
    </w:rPr>
  </w:style>
  <w:style w:type="paragraph" w:customStyle="1" w:styleId="aff9">
    <w:name w:val="图表文字"/>
    <w:basedOn w:val="a2"/>
    <w:qFormat/>
    <w:rsid w:val="007E77ED"/>
  </w:style>
  <w:style w:type="paragraph" w:customStyle="1" w:styleId="Default">
    <w:name w:val="Default"/>
    <w:qFormat/>
    <w:rsid w:val="007E77E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2"/>
    <w:uiPriority w:val="1"/>
    <w:qFormat/>
    <w:rsid w:val="007E77ED"/>
    <w:pPr>
      <w:jc w:val="left"/>
    </w:pPr>
    <w:rPr>
      <w:rFonts w:ascii="等线" w:eastAsia="等线" w:hAnsi="等线"/>
      <w:kern w:val="0"/>
      <w:sz w:val="22"/>
      <w:szCs w:val="22"/>
      <w:lang w:eastAsia="en-US"/>
    </w:rPr>
  </w:style>
  <w:style w:type="paragraph" w:customStyle="1" w:styleId="affa">
    <w:name w:val="文字"/>
    <w:basedOn w:val="a3"/>
    <w:link w:val="Char2"/>
    <w:qFormat/>
    <w:rsid w:val="007E77ED"/>
    <w:pPr>
      <w:ind w:firstLine="480"/>
    </w:pPr>
  </w:style>
  <w:style w:type="paragraph" w:customStyle="1" w:styleId="affb">
    <w:name w:val="图注"/>
    <w:basedOn w:val="ac"/>
    <w:link w:val="Char3"/>
    <w:qFormat/>
    <w:rsid w:val="007E77ED"/>
    <w:pPr>
      <w:spacing w:before="91" w:after="91"/>
    </w:pPr>
  </w:style>
  <w:style w:type="character" w:customStyle="1" w:styleId="Char2">
    <w:name w:val="文字 Char"/>
    <w:link w:val="affa"/>
    <w:qFormat/>
    <w:rsid w:val="007E77ED"/>
  </w:style>
  <w:style w:type="character" w:customStyle="1" w:styleId="11">
    <w:name w:val="页脚 字符1"/>
    <w:link w:val="af7"/>
    <w:uiPriority w:val="99"/>
    <w:qFormat/>
    <w:rsid w:val="007E77ED"/>
    <w:rPr>
      <w:kern w:val="2"/>
      <w:sz w:val="18"/>
      <w:szCs w:val="18"/>
    </w:rPr>
  </w:style>
  <w:style w:type="character" w:customStyle="1" w:styleId="Char3">
    <w:name w:val="图注 Char"/>
    <w:link w:val="affb"/>
    <w:qFormat/>
    <w:rsid w:val="007E77ED"/>
    <w:rPr>
      <w:rFonts w:ascii="黑体" w:eastAsia="黑体" w:hAnsi="黑体" w:cs="Arial"/>
      <w:kern w:val="2"/>
      <w:sz w:val="21"/>
      <w:szCs w:val="24"/>
    </w:rPr>
  </w:style>
  <w:style w:type="character" w:customStyle="1" w:styleId="affc">
    <w:name w:val="副标题 字符"/>
    <w:uiPriority w:val="11"/>
    <w:qFormat/>
    <w:rsid w:val="007E77ED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3">
    <w:name w:val="副标题 字符1"/>
    <w:link w:val="af9"/>
    <w:uiPriority w:val="11"/>
    <w:qFormat/>
    <w:rsid w:val="007E77ED"/>
    <w:rPr>
      <w:rFonts w:ascii="Cambria" w:eastAsia="黑体" w:hAnsi="Cambria"/>
      <w:bCs/>
      <w:kern w:val="28"/>
      <w:sz w:val="28"/>
      <w:szCs w:val="32"/>
    </w:rPr>
  </w:style>
  <w:style w:type="table" w:customStyle="1" w:styleId="35">
    <w:name w:val="样式3"/>
    <w:basedOn w:val="a5"/>
    <w:uiPriority w:val="99"/>
    <w:qFormat/>
    <w:rsid w:val="007E77ED"/>
    <w:tblPr>
      <w:tblBorders>
        <w:top w:val="single" w:sz="12" w:space="0" w:color="008000"/>
        <w:bottom w:val="single" w:sz="12" w:space="0" w:color="008000"/>
      </w:tblBorders>
    </w:tblPr>
    <w:tcPr>
      <w:vAlign w:val="center"/>
    </w:tcPr>
  </w:style>
  <w:style w:type="table" w:customStyle="1" w:styleId="18">
    <w:name w:val="网格型1"/>
    <w:basedOn w:val="a5"/>
    <w:uiPriority w:val="39"/>
    <w:qFormat/>
    <w:rsid w:val="007E77ED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  <w:rsid w:val="007E77ED"/>
  </w:style>
  <w:style w:type="paragraph" w:customStyle="1" w:styleId="19">
    <w:name w:val="正文1"/>
    <w:basedOn w:val="a3"/>
    <w:link w:val="Char4"/>
    <w:qFormat/>
    <w:rsid w:val="007E77ED"/>
    <w:pPr>
      <w:ind w:firstLine="482"/>
    </w:pPr>
  </w:style>
  <w:style w:type="character" w:customStyle="1" w:styleId="Char4">
    <w:name w:val="正文 Char"/>
    <w:link w:val="19"/>
    <w:qFormat/>
    <w:rsid w:val="007E77ED"/>
    <w:rPr>
      <w:kern w:val="2"/>
      <w:sz w:val="24"/>
      <w:szCs w:val="24"/>
    </w:rPr>
  </w:style>
  <w:style w:type="character" w:customStyle="1" w:styleId="affd">
    <w:name w:val="页脚 字符"/>
    <w:uiPriority w:val="99"/>
    <w:qFormat/>
    <w:rsid w:val="007E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FC0E3-FBE8-4A08-AC1A-2C407DA4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HUST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  课程设计报告</dc:title>
  <dc:creator>xmdong</dc:creator>
  <cp:lastModifiedBy>hyf</cp:lastModifiedBy>
  <cp:revision>2</cp:revision>
  <cp:lastPrinted>2015-03-01T16:26:00Z</cp:lastPrinted>
  <dcterms:created xsi:type="dcterms:W3CDTF">2021-10-22T01:40:00Z</dcterms:created>
  <dcterms:modified xsi:type="dcterms:W3CDTF">2021-10-22T01:40:00Z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